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3B9E0" w14:textId="54299728" w:rsidR="002A76BB" w:rsidRPr="00700A8A" w:rsidRDefault="00000000">
      <w:pPr>
        <w:spacing w:before="1" w:line="100" w:lineRule="exact"/>
        <w:rPr>
          <w:sz w:val="10"/>
          <w:szCs w:val="10"/>
          <w:lang w:val="es-PE"/>
        </w:rPr>
      </w:pPr>
      <w:r w:rsidRPr="00700A8A">
        <w:rPr>
          <w:lang w:val="es-PE"/>
        </w:rPr>
        <w:pict w14:anchorId="4E264B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2in;height:117.05pt;z-index:251660288;mso-position-horizontal:center;mso-position-horizontal-relative:margin;mso-position-vertical:top;mso-position-vertical-relative:margin;mso-width-relative:page;mso-height-relative:page">
            <v:imagedata r:id="rId5" o:title=""/>
            <w10:wrap type="square" anchorx="margin" anchory="margin"/>
          </v:shape>
        </w:pict>
      </w:r>
    </w:p>
    <w:p w14:paraId="081E8851" w14:textId="37A4BEA9" w:rsidR="002A76BB" w:rsidRPr="00700A8A" w:rsidRDefault="002A76BB">
      <w:pPr>
        <w:ind w:left="2959"/>
        <w:rPr>
          <w:lang w:val="es-PE"/>
        </w:rPr>
      </w:pPr>
    </w:p>
    <w:p w14:paraId="166038E9" w14:textId="17B6A020" w:rsidR="002A76BB" w:rsidRPr="00700A8A" w:rsidRDefault="002A76BB">
      <w:pPr>
        <w:spacing w:before="6" w:line="140" w:lineRule="exact"/>
        <w:rPr>
          <w:sz w:val="15"/>
          <w:szCs w:val="15"/>
          <w:lang w:val="es-PE"/>
        </w:rPr>
      </w:pPr>
    </w:p>
    <w:p w14:paraId="0473FFF1" w14:textId="77777777" w:rsidR="002A76BB" w:rsidRPr="00700A8A" w:rsidRDefault="002A76BB">
      <w:pPr>
        <w:spacing w:line="200" w:lineRule="exact"/>
        <w:rPr>
          <w:lang w:val="es-PE"/>
        </w:rPr>
      </w:pPr>
    </w:p>
    <w:p w14:paraId="6C067C09" w14:textId="77777777" w:rsidR="00A7045F" w:rsidRPr="00700A8A" w:rsidRDefault="00A7045F">
      <w:pPr>
        <w:spacing w:line="200" w:lineRule="exact"/>
        <w:rPr>
          <w:lang w:val="es-PE"/>
        </w:rPr>
      </w:pPr>
    </w:p>
    <w:p w14:paraId="2E2070DD" w14:textId="77777777" w:rsidR="00A7045F" w:rsidRPr="00700A8A" w:rsidRDefault="00A7045F">
      <w:pPr>
        <w:spacing w:line="200" w:lineRule="exact"/>
        <w:rPr>
          <w:lang w:val="es-PE"/>
        </w:rPr>
      </w:pPr>
    </w:p>
    <w:p w14:paraId="0386B5CC" w14:textId="77777777" w:rsidR="00A7045F" w:rsidRPr="00700A8A" w:rsidRDefault="00A7045F">
      <w:pPr>
        <w:spacing w:line="200" w:lineRule="exact"/>
        <w:rPr>
          <w:lang w:val="es-PE"/>
        </w:rPr>
      </w:pPr>
    </w:p>
    <w:p w14:paraId="2B0E0830" w14:textId="77777777" w:rsidR="00A7045F" w:rsidRPr="00700A8A" w:rsidRDefault="00A7045F">
      <w:pPr>
        <w:spacing w:line="200" w:lineRule="exact"/>
        <w:rPr>
          <w:lang w:val="es-PE"/>
        </w:rPr>
      </w:pPr>
    </w:p>
    <w:p w14:paraId="0D4118B8" w14:textId="77777777" w:rsidR="00A7045F" w:rsidRPr="00700A8A" w:rsidRDefault="00A7045F">
      <w:pPr>
        <w:spacing w:line="200" w:lineRule="exact"/>
        <w:rPr>
          <w:lang w:val="es-PE"/>
        </w:rPr>
      </w:pPr>
    </w:p>
    <w:p w14:paraId="513789DE" w14:textId="77777777" w:rsidR="00A7045F" w:rsidRPr="00700A8A" w:rsidRDefault="00A7045F">
      <w:pPr>
        <w:spacing w:line="200" w:lineRule="exact"/>
        <w:rPr>
          <w:lang w:val="es-PE"/>
        </w:rPr>
      </w:pPr>
    </w:p>
    <w:p w14:paraId="4EE8E605" w14:textId="77777777" w:rsidR="00A7045F" w:rsidRPr="00700A8A" w:rsidRDefault="00A7045F">
      <w:pPr>
        <w:spacing w:line="200" w:lineRule="exact"/>
        <w:rPr>
          <w:lang w:val="es-PE"/>
        </w:rPr>
      </w:pPr>
    </w:p>
    <w:p w14:paraId="77E9A1FF" w14:textId="77777777" w:rsidR="00A7045F" w:rsidRPr="00700A8A" w:rsidRDefault="00A7045F">
      <w:pPr>
        <w:spacing w:line="200" w:lineRule="exact"/>
        <w:rPr>
          <w:lang w:val="es-PE"/>
        </w:rPr>
      </w:pPr>
    </w:p>
    <w:p w14:paraId="58267021" w14:textId="77777777" w:rsidR="00A7045F" w:rsidRPr="00700A8A" w:rsidRDefault="00A7045F">
      <w:pPr>
        <w:spacing w:line="200" w:lineRule="exact"/>
        <w:rPr>
          <w:lang w:val="es-PE"/>
        </w:rPr>
      </w:pPr>
    </w:p>
    <w:p w14:paraId="3E3B47D0" w14:textId="77777777" w:rsidR="00A7045F" w:rsidRPr="00700A8A" w:rsidRDefault="00A7045F">
      <w:pPr>
        <w:spacing w:line="200" w:lineRule="exact"/>
        <w:rPr>
          <w:lang w:val="es-PE"/>
        </w:rPr>
      </w:pPr>
    </w:p>
    <w:p w14:paraId="55A64EED" w14:textId="77777777" w:rsidR="00A7045F" w:rsidRPr="00700A8A" w:rsidRDefault="00A7045F">
      <w:pPr>
        <w:spacing w:line="200" w:lineRule="exact"/>
        <w:rPr>
          <w:lang w:val="es-PE"/>
        </w:rPr>
      </w:pPr>
    </w:p>
    <w:p w14:paraId="712E63FD" w14:textId="77777777" w:rsidR="002A76BB" w:rsidRPr="00700A8A" w:rsidRDefault="00000000">
      <w:pPr>
        <w:spacing w:line="600" w:lineRule="exact"/>
        <w:ind w:left="1315"/>
        <w:rPr>
          <w:rFonts w:ascii="Calibri" w:eastAsia="Calibri" w:hAnsi="Calibri" w:cs="Calibri"/>
          <w:sz w:val="56"/>
          <w:szCs w:val="56"/>
          <w:u w:val="single"/>
          <w:lang w:val="es-PE"/>
        </w:rPr>
      </w:pPr>
      <w:r w:rsidRPr="00700A8A"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  <w:t>CONST</w:t>
      </w:r>
      <w:r w:rsidRPr="00700A8A">
        <w:rPr>
          <w:rFonts w:ascii="Calibri" w:eastAsia="Calibri" w:hAnsi="Calibri" w:cs="Calibri"/>
          <w:b/>
          <w:spacing w:val="-1"/>
          <w:position w:val="2"/>
          <w:sz w:val="56"/>
          <w:szCs w:val="56"/>
          <w:lang w:val="es-PE"/>
        </w:rPr>
        <w:t>A</w:t>
      </w:r>
      <w:r w:rsidRPr="00700A8A"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  <w:t>NCIA</w:t>
      </w:r>
      <w:r w:rsidRPr="00700A8A">
        <w:rPr>
          <w:rFonts w:ascii="Calibri" w:eastAsia="Calibri" w:hAnsi="Calibri" w:cs="Calibri"/>
          <w:b/>
          <w:spacing w:val="-24"/>
          <w:position w:val="2"/>
          <w:sz w:val="56"/>
          <w:szCs w:val="56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  <w:t>DE</w:t>
      </w:r>
      <w:r w:rsidRPr="00700A8A">
        <w:rPr>
          <w:rFonts w:ascii="Calibri" w:eastAsia="Calibri" w:hAnsi="Calibri" w:cs="Calibri"/>
          <w:b/>
          <w:spacing w:val="-4"/>
          <w:position w:val="2"/>
          <w:sz w:val="56"/>
          <w:szCs w:val="56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  <w:t>TR</w:t>
      </w:r>
      <w:r w:rsidRPr="00700A8A">
        <w:rPr>
          <w:rFonts w:ascii="Calibri" w:eastAsia="Calibri" w:hAnsi="Calibri" w:cs="Calibri"/>
          <w:b/>
          <w:spacing w:val="-2"/>
          <w:position w:val="2"/>
          <w:sz w:val="56"/>
          <w:szCs w:val="56"/>
          <w:lang w:val="es-PE"/>
        </w:rPr>
        <w:t>A</w:t>
      </w:r>
      <w:r w:rsidRPr="00700A8A"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  <w:t>BAJO</w:t>
      </w:r>
    </w:p>
    <w:p w14:paraId="1BBEDDE5" w14:textId="77777777" w:rsidR="002A76BB" w:rsidRPr="00700A8A" w:rsidRDefault="002A76BB">
      <w:pPr>
        <w:spacing w:before="9" w:line="160" w:lineRule="exact"/>
        <w:rPr>
          <w:sz w:val="17"/>
          <w:szCs w:val="17"/>
          <w:lang w:val="es-PE"/>
        </w:rPr>
      </w:pPr>
    </w:p>
    <w:p w14:paraId="04534CC6" w14:textId="77777777" w:rsidR="002A76BB" w:rsidRPr="00700A8A" w:rsidRDefault="002A76BB">
      <w:pPr>
        <w:spacing w:line="200" w:lineRule="exact"/>
        <w:rPr>
          <w:lang w:val="es-PE"/>
        </w:rPr>
      </w:pPr>
    </w:p>
    <w:p w14:paraId="0AB4EC59" w14:textId="77777777" w:rsidR="002A76BB" w:rsidRPr="00700A8A" w:rsidRDefault="002A76BB">
      <w:pPr>
        <w:spacing w:line="200" w:lineRule="exact"/>
        <w:rPr>
          <w:lang w:val="es-PE"/>
        </w:rPr>
      </w:pPr>
    </w:p>
    <w:p w14:paraId="59DBD072" w14:textId="77777777" w:rsidR="002A76BB" w:rsidRPr="00700A8A" w:rsidRDefault="002A76BB">
      <w:pPr>
        <w:spacing w:line="200" w:lineRule="exact"/>
        <w:rPr>
          <w:lang w:val="es-PE"/>
        </w:rPr>
      </w:pPr>
    </w:p>
    <w:p w14:paraId="60D89581" w14:textId="77777777" w:rsidR="002A76BB" w:rsidRPr="00700A8A" w:rsidRDefault="002A76BB">
      <w:pPr>
        <w:spacing w:line="200" w:lineRule="exact"/>
        <w:rPr>
          <w:lang w:val="es-PE"/>
        </w:rPr>
      </w:pPr>
    </w:p>
    <w:p w14:paraId="5BF34D6F" w14:textId="44A637E0" w:rsidR="002A76BB" w:rsidRPr="00700A8A" w:rsidRDefault="00176841" w:rsidP="00A7045F">
      <w:pPr>
        <w:spacing w:before="7" w:line="360" w:lineRule="auto"/>
        <w:ind w:right="952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700A8A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GRUPO KGYR SAC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700A8A">
        <w:rPr>
          <w:rFonts w:ascii="Calibri" w:eastAsia="Calibri" w:hAnsi="Calibri" w:cs="Calibri"/>
          <w:spacing w:val="27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28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U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pacing w:val="24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o.</w:t>
      </w:r>
      <w:r w:rsidRPr="00700A8A">
        <w:rPr>
          <w:rFonts w:ascii="Calibri" w:eastAsia="Calibri" w:hAnsi="Calibri" w:cs="Calibri"/>
          <w:spacing w:val="27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20607821004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700A8A">
        <w:rPr>
          <w:rFonts w:ascii="Calibri" w:eastAsia="Calibri" w:hAnsi="Calibri" w:cs="Calibri"/>
          <w:spacing w:val="27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26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mb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re 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m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ial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SOLO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B</w:t>
      </w:r>
      <w:r w:rsidRPr="00700A8A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AS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on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m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ilio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f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is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al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700A8A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la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bCs/>
          <w:sz w:val="24"/>
          <w:szCs w:val="24"/>
          <w:lang w:val="es-PE"/>
        </w:rPr>
        <w:t xml:space="preserve">AV. Canto Grande Nro.3718 </w:t>
      </w:r>
      <w:proofErr w:type="spellStart"/>
      <w:r w:rsidRPr="00700A8A">
        <w:rPr>
          <w:rFonts w:ascii="Calibri" w:eastAsia="Calibri" w:hAnsi="Calibri" w:cs="Calibri"/>
          <w:b/>
          <w:bCs/>
          <w:sz w:val="24"/>
          <w:szCs w:val="24"/>
          <w:lang w:val="es-PE"/>
        </w:rPr>
        <w:t>Int</w:t>
      </w:r>
      <w:proofErr w:type="spellEnd"/>
      <w:r w:rsidRPr="00700A8A">
        <w:rPr>
          <w:rFonts w:ascii="Calibri" w:eastAsia="Calibri" w:hAnsi="Calibri" w:cs="Calibri"/>
          <w:b/>
          <w:bCs/>
          <w:sz w:val="24"/>
          <w:szCs w:val="24"/>
          <w:lang w:val="es-PE"/>
        </w:rPr>
        <w:t xml:space="preserve">. A-B A.H. JESUS Oropeza Chonta -SJL-Lima-Lima-Perú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or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p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se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oc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me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nt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ex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l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sig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e:</w:t>
      </w:r>
    </w:p>
    <w:p w14:paraId="63DC6D5F" w14:textId="77777777" w:rsidR="00176841" w:rsidRPr="00700A8A" w:rsidRDefault="00176841" w:rsidP="00176841">
      <w:pPr>
        <w:spacing w:before="7" w:line="360" w:lineRule="auto"/>
        <w:rPr>
          <w:rFonts w:ascii="Calibri" w:hAnsi="Calibri" w:cs="Calibri"/>
          <w:sz w:val="24"/>
          <w:szCs w:val="24"/>
          <w:lang w:val="es-PE"/>
        </w:rPr>
      </w:pPr>
    </w:p>
    <w:p w14:paraId="6FD1A167" w14:textId="03385171" w:rsidR="00176841" w:rsidRPr="00700A8A" w:rsidRDefault="00176841" w:rsidP="00A7045F">
      <w:pPr>
        <w:spacing w:before="7" w:line="360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Que </w:t>
      </w:r>
      <w:r w:rsidRPr="00700A8A">
        <w:rPr>
          <w:rFonts w:ascii="Calibri" w:eastAsia="Calibri" w:hAnsi="Calibri" w:cs="Calibri"/>
          <w:b/>
          <w:bCs/>
          <w:spacing w:val="1"/>
          <w:sz w:val="24"/>
          <w:szCs w:val="24"/>
          <w:lang w:val="es-PE"/>
        </w:rPr>
        <w:t>BAUTISTA CONTRERAS DARIANA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, identificado con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 xml:space="preserve">I </w:t>
      </w:r>
      <w:r w:rsidRPr="00700A8A">
        <w:rPr>
          <w:rFonts w:ascii="Calibri" w:eastAsia="Calibri" w:hAnsi="Calibri" w:cs="Calibri"/>
          <w:bCs/>
          <w:sz w:val="24"/>
          <w:szCs w:val="24"/>
          <w:lang w:val="es-PE"/>
        </w:rPr>
        <w:t>No.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bCs/>
          <w:spacing w:val="1"/>
          <w:sz w:val="24"/>
          <w:szCs w:val="24"/>
          <w:lang w:val="es-PE"/>
        </w:rPr>
        <w:t>71694239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,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 la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b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Pr="00700A8A">
        <w:rPr>
          <w:rFonts w:ascii="Calibri" w:eastAsia="Calibri" w:hAnsi="Calibri" w:cs="Calibri"/>
          <w:spacing w:val="24"/>
          <w:sz w:val="24"/>
          <w:szCs w:val="24"/>
          <w:lang w:val="es-PE"/>
        </w:rPr>
        <w:t xml:space="preserve">en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mi r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nt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 el</w:t>
      </w:r>
      <w:r w:rsidRPr="00700A8A">
        <w:rPr>
          <w:rFonts w:ascii="Calibri" w:eastAsia="Calibri" w:hAnsi="Calibri" w:cs="Calibri"/>
          <w:spacing w:val="32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15</w:t>
      </w:r>
      <w:r w:rsidRPr="00700A8A">
        <w:rPr>
          <w:rFonts w:ascii="Calibri" w:eastAsia="Calibri" w:hAnsi="Calibri" w:cs="Calibri"/>
          <w:b/>
          <w:spacing w:val="24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de</w:t>
      </w:r>
      <w:r w:rsidRPr="00700A8A">
        <w:rPr>
          <w:rFonts w:ascii="Calibri" w:eastAsia="Calibri" w:hAnsi="Calibri" w:cs="Calibri"/>
          <w:b/>
          <w:spacing w:val="32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OCTUBRE de 20</w:t>
      </w:r>
      <w:r w:rsidRPr="00700A8A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2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2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700A8A">
        <w:rPr>
          <w:rFonts w:ascii="Calibri" w:eastAsia="Calibri" w:hAnsi="Calibri" w:cs="Calibri"/>
          <w:spacing w:val="32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em</w:t>
      </w:r>
      <w:r w:rsidRPr="00700A8A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ñ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o el 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argo </w:t>
      </w:r>
      <w:r w:rsidRPr="00700A8A">
        <w:rPr>
          <w:rFonts w:ascii="Calibri" w:eastAsia="Calibri" w:hAnsi="Calibri" w:cs="Calibri"/>
          <w:spacing w:val="7"/>
          <w:sz w:val="24"/>
          <w:szCs w:val="24"/>
          <w:lang w:val="es-PE"/>
        </w:rPr>
        <w:t>de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TÉCNICA EN</w:t>
      </w:r>
      <w:r w:rsidRPr="00700A8A">
        <w:rPr>
          <w:rFonts w:ascii="Calibri" w:eastAsia="Calibri" w:hAnsi="Calibri" w:cs="Calibri"/>
          <w:b/>
          <w:spacing w:val="13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 xml:space="preserve">FARMACIA 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n el</w:t>
      </w:r>
      <w:r w:rsidRPr="00700A8A">
        <w:rPr>
          <w:rFonts w:ascii="Calibri" w:eastAsia="Calibri" w:hAnsi="Calibri" w:cs="Calibri"/>
          <w:spacing w:val="7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ár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is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sa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ó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 me</w:t>
      </w:r>
      <w:r w:rsidRPr="00700A8A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am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s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.</w:t>
      </w:r>
    </w:p>
    <w:p w14:paraId="377F371D" w14:textId="77777777" w:rsidR="00176841" w:rsidRPr="00700A8A" w:rsidRDefault="00176841" w:rsidP="00176841">
      <w:pPr>
        <w:spacing w:before="7" w:line="36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62EEA944" w14:textId="77777777" w:rsidR="00176841" w:rsidRPr="00700A8A" w:rsidRDefault="00176841" w:rsidP="00A7045F">
      <w:pPr>
        <w:spacing w:before="7" w:line="360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20"/>
          <w:position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 e</w:t>
      </w:r>
      <w:r w:rsidRPr="00700A8A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s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te tiempo</w:t>
      </w:r>
      <w:r w:rsidRPr="00700A8A">
        <w:rPr>
          <w:rFonts w:ascii="Calibri" w:eastAsia="Calibri" w:hAnsi="Calibri" w:cs="Calibri"/>
          <w:spacing w:val="26"/>
          <w:position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h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spacing w:val="44"/>
          <w:position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m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os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o su</w:t>
      </w:r>
      <w:r w:rsidRPr="00700A8A">
        <w:rPr>
          <w:rFonts w:ascii="Calibri" w:eastAsia="Calibri" w:hAnsi="Calibri" w:cs="Calibri"/>
          <w:spacing w:val="46"/>
          <w:position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m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p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miso, </w:t>
      </w:r>
      <w:r w:rsidRPr="00700A8A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f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ie</w:t>
      </w:r>
      <w:r w:rsidRPr="00700A8A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-3"/>
          <w:position w:val="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ia, 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b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ajo </w:t>
      </w:r>
      <w:r w:rsidRPr="00700A8A">
        <w:rPr>
          <w:rFonts w:ascii="Calibri" w:eastAsia="Calibri" w:hAnsi="Calibri" w:cs="Calibri"/>
          <w:spacing w:val="-4"/>
          <w:position w:val="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>n e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qu</w:t>
      </w:r>
      <w:r w:rsidRPr="00700A8A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po</w:t>
      </w:r>
      <w:r w:rsidRPr="00700A8A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,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h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z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700A8A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u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tu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ali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ad</w:t>
      </w:r>
      <w:r w:rsidRPr="00700A8A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y cola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b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ació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.</w:t>
      </w:r>
    </w:p>
    <w:p w14:paraId="2810D1FA" w14:textId="77777777" w:rsidR="00176841" w:rsidRPr="00700A8A" w:rsidRDefault="00176841" w:rsidP="00176841">
      <w:pPr>
        <w:spacing w:before="7" w:line="36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450F5F35" w14:textId="3666978E" w:rsidR="002A76BB" w:rsidRPr="00700A8A" w:rsidRDefault="00000000" w:rsidP="00A7045F">
      <w:pPr>
        <w:spacing w:before="7" w:line="360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700A8A">
        <w:rPr>
          <w:rFonts w:ascii="Calibri" w:eastAsia="Calibri" w:hAnsi="Calibri" w:cs="Calibri"/>
          <w:sz w:val="24"/>
          <w:szCs w:val="24"/>
          <w:lang w:val="es-PE"/>
        </w:rPr>
        <w:t>Se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ex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 la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 constancia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3"/>
          <w:sz w:val="24"/>
          <w:szCs w:val="24"/>
          <w:lang w:val="es-PE"/>
        </w:rPr>
        <w:t>s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olici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u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l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ara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los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f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q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u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176841" w:rsidRPr="00700A8A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más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-3"/>
          <w:sz w:val="24"/>
          <w:szCs w:val="24"/>
          <w:lang w:val="es-PE"/>
        </w:rPr>
        <w:t>v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>t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e.</w:t>
      </w:r>
    </w:p>
    <w:p w14:paraId="6502F1CC" w14:textId="77777777" w:rsidR="00176841" w:rsidRPr="00700A8A" w:rsidRDefault="00176841" w:rsidP="00176841">
      <w:pPr>
        <w:spacing w:before="7" w:line="36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392330C6" w14:textId="77777777" w:rsidR="00176841" w:rsidRPr="00700A8A" w:rsidRDefault="00176841" w:rsidP="00176841">
      <w:pPr>
        <w:spacing w:before="7" w:line="360" w:lineRule="auto"/>
        <w:rPr>
          <w:u w:val="single"/>
          <w:lang w:val="es-PE"/>
        </w:rPr>
      </w:pPr>
    </w:p>
    <w:p w14:paraId="79C448FF" w14:textId="7A7A2CCC" w:rsidR="002A76BB" w:rsidRPr="00700A8A" w:rsidRDefault="00000000" w:rsidP="00176841">
      <w:pPr>
        <w:spacing w:before="7" w:line="360" w:lineRule="auto"/>
        <w:ind w:left="5079"/>
        <w:rPr>
          <w:rFonts w:ascii="Calibri" w:eastAsia="Calibri" w:hAnsi="Calibri" w:cs="Calibri"/>
          <w:sz w:val="24"/>
          <w:szCs w:val="24"/>
          <w:lang w:val="es-PE"/>
        </w:rPr>
      </w:pPr>
      <w:r w:rsidRPr="00700A8A">
        <w:rPr>
          <w:rFonts w:ascii="Calibri" w:eastAsia="Calibri" w:hAnsi="Calibri" w:cs="Calibri"/>
          <w:sz w:val="24"/>
          <w:szCs w:val="24"/>
          <w:lang w:val="es-PE"/>
        </w:rPr>
        <w:t>Lima</w:t>
      </w:r>
      <w:r w:rsidR="00A7045F" w:rsidRPr="00700A8A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="00700A8A" w:rsidRPr="00700A8A">
        <w:rPr>
          <w:rFonts w:ascii="Calibri" w:eastAsia="Calibri" w:hAnsi="Calibri" w:cs="Calibri"/>
          <w:sz w:val="24"/>
          <w:szCs w:val="24"/>
          <w:lang w:val="es-PE"/>
        </w:rPr>
        <w:t>12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="00700A8A" w:rsidRPr="00700A8A">
        <w:rPr>
          <w:rFonts w:ascii="Calibri" w:eastAsia="Calibri" w:hAnsi="Calibri" w:cs="Calibri"/>
          <w:sz w:val="24"/>
          <w:szCs w:val="24"/>
          <w:lang w:val="es-PE"/>
        </w:rPr>
        <w:t>febrero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700A8A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2</w:t>
      </w:r>
      <w:r w:rsidRPr="00700A8A">
        <w:rPr>
          <w:rFonts w:ascii="Calibri" w:eastAsia="Calibri" w:hAnsi="Calibri" w:cs="Calibri"/>
          <w:spacing w:val="2"/>
          <w:sz w:val="24"/>
          <w:szCs w:val="24"/>
          <w:lang w:val="es-PE"/>
        </w:rPr>
        <w:t>0</w:t>
      </w:r>
      <w:r w:rsidRPr="00700A8A">
        <w:rPr>
          <w:rFonts w:ascii="Calibri" w:eastAsia="Calibri" w:hAnsi="Calibri" w:cs="Calibri"/>
          <w:spacing w:val="-2"/>
          <w:sz w:val="24"/>
          <w:szCs w:val="24"/>
          <w:lang w:val="es-PE"/>
        </w:rPr>
        <w:t>2</w:t>
      </w:r>
      <w:r w:rsidR="00700A8A" w:rsidRPr="00700A8A">
        <w:rPr>
          <w:rFonts w:ascii="Calibri" w:eastAsia="Calibri" w:hAnsi="Calibri" w:cs="Calibri"/>
          <w:spacing w:val="1"/>
          <w:sz w:val="24"/>
          <w:szCs w:val="24"/>
          <w:lang w:val="es-PE"/>
        </w:rPr>
        <w:t>4</w:t>
      </w:r>
      <w:r w:rsidRPr="00700A8A">
        <w:rPr>
          <w:rFonts w:ascii="Calibri" w:eastAsia="Calibri" w:hAnsi="Calibri" w:cs="Calibri"/>
          <w:sz w:val="24"/>
          <w:szCs w:val="24"/>
          <w:lang w:val="es-PE"/>
        </w:rPr>
        <w:t>.</w:t>
      </w:r>
    </w:p>
    <w:p w14:paraId="7A31492E" w14:textId="77777777" w:rsidR="002A76BB" w:rsidRPr="00700A8A" w:rsidRDefault="002A76BB">
      <w:pPr>
        <w:spacing w:before="3" w:line="180" w:lineRule="exact"/>
        <w:rPr>
          <w:sz w:val="18"/>
          <w:szCs w:val="18"/>
          <w:lang w:val="es-PE"/>
        </w:rPr>
      </w:pPr>
    </w:p>
    <w:p w14:paraId="4FD1754D" w14:textId="77777777" w:rsidR="002A76BB" w:rsidRPr="00700A8A" w:rsidRDefault="002A76BB">
      <w:pPr>
        <w:spacing w:line="200" w:lineRule="exact"/>
        <w:rPr>
          <w:lang w:val="es-PE"/>
        </w:rPr>
      </w:pPr>
    </w:p>
    <w:p w14:paraId="318DF419" w14:textId="77777777" w:rsidR="002A76BB" w:rsidRPr="00700A8A" w:rsidRDefault="002A76BB">
      <w:pPr>
        <w:spacing w:line="200" w:lineRule="exact"/>
        <w:rPr>
          <w:lang w:val="es-PE"/>
        </w:rPr>
      </w:pPr>
    </w:p>
    <w:p w14:paraId="2DDA36DA" w14:textId="77777777" w:rsidR="002A76BB" w:rsidRPr="00700A8A" w:rsidRDefault="002A76BB">
      <w:pPr>
        <w:spacing w:line="200" w:lineRule="exact"/>
        <w:rPr>
          <w:lang w:val="es-PE"/>
        </w:rPr>
      </w:pPr>
    </w:p>
    <w:p w14:paraId="277725E2" w14:textId="77777777" w:rsidR="002A76BB" w:rsidRPr="00700A8A" w:rsidRDefault="002A76BB">
      <w:pPr>
        <w:spacing w:line="200" w:lineRule="exact"/>
        <w:rPr>
          <w:lang w:val="es-PE"/>
        </w:rPr>
      </w:pPr>
    </w:p>
    <w:p w14:paraId="20F51D07" w14:textId="77777777" w:rsidR="002A76BB" w:rsidRPr="00700A8A" w:rsidRDefault="002A76BB">
      <w:pPr>
        <w:spacing w:line="200" w:lineRule="exact"/>
        <w:rPr>
          <w:lang w:val="es-PE"/>
        </w:rPr>
      </w:pPr>
    </w:p>
    <w:p w14:paraId="76676BC8" w14:textId="77777777" w:rsidR="002A76BB" w:rsidRPr="00700A8A" w:rsidRDefault="002A76BB">
      <w:pPr>
        <w:spacing w:line="200" w:lineRule="exact"/>
        <w:rPr>
          <w:lang w:val="es-PE"/>
        </w:rPr>
      </w:pPr>
    </w:p>
    <w:p w14:paraId="789EDA7A" w14:textId="77777777" w:rsidR="002A76BB" w:rsidRPr="00700A8A" w:rsidRDefault="002A76BB">
      <w:pPr>
        <w:spacing w:line="200" w:lineRule="exact"/>
        <w:rPr>
          <w:lang w:val="es-PE"/>
        </w:rPr>
      </w:pPr>
    </w:p>
    <w:p w14:paraId="01308039" w14:textId="77777777" w:rsidR="002A76BB" w:rsidRPr="00700A8A" w:rsidRDefault="002A76BB">
      <w:pPr>
        <w:spacing w:line="200" w:lineRule="exact"/>
        <w:rPr>
          <w:lang w:val="es-PE"/>
        </w:rPr>
      </w:pPr>
    </w:p>
    <w:p w14:paraId="3CB3AE99" w14:textId="77777777" w:rsidR="002A76BB" w:rsidRPr="00700A8A" w:rsidRDefault="00000000">
      <w:pPr>
        <w:spacing w:before="7"/>
        <w:ind w:left="2837" w:right="3716"/>
        <w:jc w:val="center"/>
        <w:rPr>
          <w:rFonts w:ascii="Calibri" w:eastAsia="Calibri" w:hAnsi="Calibri" w:cs="Calibri"/>
          <w:sz w:val="24"/>
          <w:szCs w:val="24"/>
          <w:lang w:val="es-PE"/>
        </w:rPr>
      </w:pPr>
      <w:r w:rsidRPr="00700A8A">
        <w:rPr>
          <w:lang w:val="es-PE"/>
        </w:rPr>
        <w:pict w14:anchorId="1A97EEE8">
          <v:shape id="_x0000_s1027" type="#_x0000_t75" style="position:absolute;left:0;text-align:left;margin-left:391.7pt;margin-top:-41.5pt;width:163.45pt;height:104pt;z-index:-251658240;mso-position-horizontal-relative:page">
            <v:imagedata r:id="rId6" o:title=""/>
            <w10:wrap anchorx="page"/>
          </v:shape>
        </w:pic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………………………</w:t>
      </w:r>
      <w:r w:rsidRPr="00700A8A">
        <w:rPr>
          <w:rFonts w:ascii="Calibri" w:eastAsia="Calibri" w:hAnsi="Calibri" w:cs="Calibri"/>
          <w:b/>
          <w:spacing w:val="2"/>
          <w:sz w:val="24"/>
          <w:szCs w:val="24"/>
          <w:lang w:val="es-PE"/>
        </w:rPr>
        <w:t>…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………</w:t>
      </w:r>
      <w:r w:rsidRPr="00700A8A">
        <w:rPr>
          <w:rFonts w:ascii="Calibri" w:eastAsia="Calibri" w:hAnsi="Calibri" w:cs="Calibri"/>
          <w:b/>
          <w:spacing w:val="2"/>
          <w:sz w:val="24"/>
          <w:szCs w:val="24"/>
          <w:lang w:val="es-PE"/>
        </w:rPr>
        <w:t>…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 xml:space="preserve">……….. </w:t>
      </w:r>
      <w:r w:rsidRPr="00700A8A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R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O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Y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 xml:space="preserve"> A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.</w:t>
      </w:r>
      <w:r w:rsidRPr="00700A8A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VILC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700A8A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M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CHE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CH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Á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VEZ DN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I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.:</w:t>
      </w:r>
      <w:r w:rsidRPr="00700A8A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 xml:space="preserve"> 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4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5</w:t>
      </w:r>
      <w:r w:rsidRPr="00700A8A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6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2</w:t>
      </w:r>
      <w:r w:rsidRPr="00700A8A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7</w:t>
      </w:r>
      <w:r w:rsidRPr="00700A8A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9</w:t>
      </w:r>
      <w:r w:rsidRPr="00700A8A">
        <w:rPr>
          <w:rFonts w:ascii="Calibri" w:eastAsia="Calibri" w:hAnsi="Calibri" w:cs="Calibri"/>
          <w:b/>
          <w:sz w:val="24"/>
          <w:szCs w:val="24"/>
          <w:lang w:val="es-PE"/>
        </w:rPr>
        <w:t>48</w:t>
      </w:r>
    </w:p>
    <w:p w14:paraId="543DFDA5" w14:textId="16512AA8" w:rsidR="002A76BB" w:rsidRPr="00700A8A" w:rsidRDefault="00000000">
      <w:pPr>
        <w:ind w:left="3259" w:right="4137"/>
        <w:jc w:val="center"/>
        <w:rPr>
          <w:rFonts w:ascii="Calibri" w:eastAsia="Calibri" w:hAnsi="Calibri" w:cs="Calibri"/>
          <w:sz w:val="22"/>
          <w:szCs w:val="22"/>
          <w:lang w:val="es-PE"/>
        </w:rPr>
      </w:pPr>
      <w:r w:rsidRPr="00700A8A">
        <w:rPr>
          <w:lang w:val="es-PE"/>
        </w:rPr>
        <w:pict w14:anchorId="51B4FFE4">
          <v:shape id="_x0000_s1026" type="#_x0000_t75" style="position:absolute;left:0;text-align:left;margin-left:221.85pt;margin-top:-126.6pt;width:152.35pt;height:135.55pt;z-index:-251659264;mso-position-horizontal-relative:page">
            <v:imagedata r:id="rId7" o:title=""/>
            <w10:wrap anchorx="page"/>
          </v:shape>
        </w:pict>
      </w:r>
      <w:r w:rsidR="00700A8A" w:rsidRPr="00700A8A">
        <w:rPr>
          <w:rFonts w:ascii="Calibri" w:eastAsia="Calibri" w:hAnsi="Calibri" w:cs="Calibri"/>
          <w:b/>
          <w:sz w:val="22"/>
          <w:szCs w:val="22"/>
          <w:lang w:val="es-PE"/>
        </w:rPr>
        <w:t>ADMINISTRADOR</w:t>
      </w:r>
    </w:p>
    <w:p w14:paraId="693894FB" w14:textId="77777777" w:rsidR="002A76BB" w:rsidRPr="00700A8A" w:rsidRDefault="002A76BB">
      <w:pPr>
        <w:spacing w:before="6" w:line="120" w:lineRule="exact"/>
        <w:rPr>
          <w:sz w:val="12"/>
          <w:szCs w:val="12"/>
          <w:lang w:val="es-PE"/>
        </w:rPr>
      </w:pPr>
    </w:p>
    <w:p w14:paraId="3AB84C8E" w14:textId="77777777" w:rsidR="002A76BB" w:rsidRPr="00700A8A" w:rsidRDefault="002A76BB">
      <w:pPr>
        <w:spacing w:line="200" w:lineRule="exact"/>
        <w:rPr>
          <w:lang w:val="es-PE"/>
        </w:rPr>
      </w:pPr>
    </w:p>
    <w:p w14:paraId="4B5DC897" w14:textId="77777777" w:rsidR="002A76BB" w:rsidRPr="00700A8A" w:rsidRDefault="002A76BB">
      <w:pPr>
        <w:spacing w:line="200" w:lineRule="exact"/>
        <w:rPr>
          <w:lang w:val="es-PE"/>
        </w:rPr>
      </w:pPr>
    </w:p>
    <w:p w14:paraId="67E51CFF" w14:textId="77777777" w:rsidR="002A76BB" w:rsidRPr="00700A8A" w:rsidRDefault="002A76BB">
      <w:pPr>
        <w:spacing w:line="200" w:lineRule="exact"/>
        <w:rPr>
          <w:lang w:val="es-PE"/>
        </w:rPr>
      </w:pPr>
    </w:p>
    <w:p w14:paraId="5B96622A" w14:textId="77777777" w:rsidR="002A76BB" w:rsidRPr="00700A8A" w:rsidRDefault="002A76BB">
      <w:pPr>
        <w:spacing w:line="200" w:lineRule="exact"/>
        <w:rPr>
          <w:lang w:val="es-PE"/>
        </w:rPr>
      </w:pPr>
    </w:p>
    <w:p w14:paraId="3340C4F1" w14:textId="2C3BFCB8" w:rsidR="002A76BB" w:rsidRPr="00700A8A" w:rsidRDefault="00000000">
      <w:pPr>
        <w:spacing w:before="12"/>
        <w:ind w:left="571" w:right="1451"/>
        <w:jc w:val="center"/>
        <w:rPr>
          <w:rFonts w:ascii="Calibri" w:eastAsia="Calibri" w:hAnsi="Calibri" w:cs="Calibri"/>
          <w:lang w:val="es-PE"/>
        </w:rPr>
      </w:pPr>
      <w:r w:rsidRPr="00700A8A">
        <w:rPr>
          <w:rFonts w:ascii="Calibri" w:eastAsia="Calibri" w:hAnsi="Calibri" w:cs="Calibri"/>
          <w:lang w:val="es-PE"/>
        </w:rPr>
        <w:t>Av. Can</w:t>
      </w:r>
      <w:r w:rsidRPr="00700A8A">
        <w:rPr>
          <w:rFonts w:ascii="Calibri" w:eastAsia="Calibri" w:hAnsi="Calibri" w:cs="Calibri"/>
          <w:spacing w:val="-3"/>
          <w:lang w:val="es-PE"/>
        </w:rPr>
        <w:t>t</w:t>
      </w:r>
      <w:r w:rsidRPr="00700A8A">
        <w:rPr>
          <w:rFonts w:ascii="Calibri" w:eastAsia="Calibri" w:hAnsi="Calibri" w:cs="Calibri"/>
          <w:lang w:val="es-PE"/>
        </w:rPr>
        <w:t>o</w:t>
      </w:r>
      <w:r w:rsidRPr="00700A8A">
        <w:rPr>
          <w:rFonts w:ascii="Calibri" w:eastAsia="Calibri" w:hAnsi="Calibri" w:cs="Calibri"/>
          <w:spacing w:val="1"/>
          <w:lang w:val="es-PE"/>
        </w:rPr>
        <w:t xml:space="preserve"> </w:t>
      </w:r>
      <w:r w:rsidRPr="00700A8A">
        <w:rPr>
          <w:rFonts w:ascii="Calibri" w:eastAsia="Calibri" w:hAnsi="Calibri" w:cs="Calibri"/>
          <w:lang w:val="es-PE"/>
        </w:rPr>
        <w:t>Gra</w:t>
      </w:r>
      <w:r w:rsidRPr="00700A8A">
        <w:rPr>
          <w:rFonts w:ascii="Calibri" w:eastAsia="Calibri" w:hAnsi="Calibri" w:cs="Calibri"/>
          <w:spacing w:val="-1"/>
          <w:lang w:val="es-PE"/>
        </w:rPr>
        <w:t>nd</w:t>
      </w:r>
      <w:r w:rsidRPr="00700A8A">
        <w:rPr>
          <w:rFonts w:ascii="Calibri" w:eastAsia="Calibri" w:hAnsi="Calibri" w:cs="Calibri"/>
          <w:lang w:val="es-PE"/>
        </w:rPr>
        <w:t>e</w:t>
      </w:r>
      <w:r w:rsidRPr="00700A8A">
        <w:rPr>
          <w:rFonts w:ascii="Calibri" w:eastAsia="Calibri" w:hAnsi="Calibri" w:cs="Calibri"/>
          <w:spacing w:val="-2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-1"/>
          <w:lang w:val="es-PE"/>
        </w:rPr>
        <w:t>3</w:t>
      </w:r>
      <w:r w:rsidRPr="00700A8A">
        <w:rPr>
          <w:rFonts w:ascii="Calibri" w:eastAsia="Calibri" w:hAnsi="Calibri" w:cs="Calibri"/>
          <w:spacing w:val="1"/>
          <w:lang w:val="es-PE"/>
        </w:rPr>
        <w:t>7</w:t>
      </w:r>
      <w:r w:rsidRPr="00700A8A">
        <w:rPr>
          <w:rFonts w:ascii="Calibri" w:eastAsia="Calibri" w:hAnsi="Calibri" w:cs="Calibri"/>
          <w:spacing w:val="-2"/>
          <w:lang w:val="es-PE"/>
        </w:rPr>
        <w:t>1</w:t>
      </w:r>
      <w:r w:rsidRPr="00700A8A">
        <w:rPr>
          <w:rFonts w:ascii="Calibri" w:eastAsia="Calibri" w:hAnsi="Calibri" w:cs="Calibri"/>
          <w:lang w:val="es-PE"/>
        </w:rPr>
        <w:t>4</w:t>
      </w:r>
      <w:r w:rsidRPr="00700A8A">
        <w:rPr>
          <w:rFonts w:ascii="Calibri" w:eastAsia="Calibri" w:hAnsi="Calibri" w:cs="Calibri"/>
          <w:spacing w:val="2"/>
          <w:lang w:val="es-PE"/>
        </w:rPr>
        <w:t xml:space="preserve"> </w:t>
      </w:r>
      <w:r w:rsidRPr="00700A8A">
        <w:rPr>
          <w:rFonts w:ascii="Calibri" w:eastAsia="Calibri" w:hAnsi="Calibri" w:cs="Calibri"/>
          <w:lang w:val="es-PE"/>
        </w:rPr>
        <w:t>–</w:t>
      </w:r>
      <w:r w:rsidRPr="00700A8A">
        <w:rPr>
          <w:rFonts w:ascii="Calibri" w:eastAsia="Calibri" w:hAnsi="Calibri" w:cs="Calibri"/>
          <w:spacing w:val="-1"/>
          <w:lang w:val="es-PE"/>
        </w:rPr>
        <w:t xml:space="preserve"> </w:t>
      </w:r>
      <w:r w:rsidRPr="00700A8A">
        <w:rPr>
          <w:rFonts w:ascii="Calibri" w:eastAsia="Calibri" w:hAnsi="Calibri" w:cs="Calibri"/>
          <w:lang w:val="es-PE"/>
        </w:rPr>
        <w:t>S</w:t>
      </w:r>
      <w:r w:rsidRPr="00700A8A">
        <w:rPr>
          <w:rFonts w:ascii="Calibri" w:eastAsia="Calibri" w:hAnsi="Calibri" w:cs="Calibri"/>
          <w:spacing w:val="-1"/>
          <w:lang w:val="es-PE"/>
        </w:rPr>
        <w:t>a</w:t>
      </w:r>
      <w:r w:rsidRPr="00700A8A">
        <w:rPr>
          <w:rFonts w:ascii="Calibri" w:eastAsia="Calibri" w:hAnsi="Calibri" w:cs="Calibri"/>
          <w:lang w:val="es-PE"/>
        </w:rPr>
        <w:t>n</w:t>
      </w:r>
      <w:r w:rsidRPr="00700A8A">
        <w:rPr>
          <w:rFonts w:ascii="Calibri" w:eastAsia="Calibri" w:hAnsi="Calibri" w:cs="Calibri"/>
          <w:spacing w:val="-1"/>
          <w:lang w:val="es-PE"/>
        </w:rPr>
        <w:t xml:space="preserve"> </w:t>
      </w:r>
      <w:r w:rsidRPr="00700A8A">
        <w:rPr>
          <w:rFonts w:ascii="Calibri" w:eastAsia="Calibri" w:hAnsi="Calibri" w:cs="Calibri"/>
          <w:lang w:val="es-PE"/>
        </w:rPr>
        <w:t>J</w:t>
      </w:r>
      <w:r w:rsidRPr="00700A8A">
        <w:rPr>
          <w:rFonts w:ascii="Calibri" w:eastAsia="Calibri" w:hAnsi="Calibri" w:cs="Calibri"/>
          <w:spacing w:val="-1"/>
          <w:lang w:val="es-PE"/>
        </w:rPr>
        <w:t>u</w:t>
      </w:r>
      <w:r w:rsidRPr="00700A8A">
        <w:rPr>
          <w:rFonts w:ascii="Calibri" w:eastAsia="Calibri" w:hAnsi="Calibri" w:cs="Calibri"/>
          <w:lang w:val="es-PE"/>
        </w:rPr>
        <w:t>an</w:t>
      </w:r>
      <w:r w:rsidRPr="00700A8A">
        <w:rPr>
          <w:rFonts w:ascii="Calibri" w:eastAsia="Calibri" w:hAnsi="Calibri" w:cs="Calibri"/>
          <w:spacing w:val="-1"/>
          <w:lang w:val="es-PE"/>
        </w:rPr>
        <w:t xml:space="preserve"> </w:t>
      </w:r>
      <w:r w:rsidRPr="00700A8A">
        <w:rPr>
          <w:rFonts w:ascii="Calibri" w:eastAsia="Calibri" w:hAnsi="Calibri" w:cs="Calibri"/>
          <w:lang w:val="es-PE"/>
        </w:rPr>
        <w:t>de</w:t>
      </w:r>
      <w:r w:rsidRPr="00700A8A">
        <w:rPr>
          <w:rFonts w:ascii="Calibri" w:eastAsia="Calibri" w:hAnsi="Calibri" w:cs="Calibri"/>
          <w:spacing w:val="1"/>
          <w:lang w:val="es-PE"/>
        </w:rPr>
        <w:t xml:space="preserve"> L</w:t>
      </w:r>
      <w:r w:rsidRPr="00700A8A">
        <w:rPr>
          <w:rFonts w:ascii="Calibri" w:eastAsia="Calibri" w:hAnsi="Calibri" w:cs="Calibri"/>
          <w:spacing w:val="-1"/>
          <w:lang w:val="es-PE"/>
        </w:rPr>
        <w:t>u</w:t>
      </w:r>
      <w:r w:rsidRPr="00700A8A">
        <w:rPr>
          <w:rFonts w:ascii="Calibri" w:eastAsia="Calibri" w:hAnsi="Calibri" w:cs="Calibri"/>
          <w:lang w:val="es-PE"/>
        </w:rPr>
        <w:t>ri</w:t>
      </w:r>
      <w:r w:rsidRPr="00700A8A">
        <w:rPr>
          <w:rFonts w:ascii="Calibri" w:eastAsia="Calibri" w:hAnsi="Calibri" w:cs="Calibri"/>
          <w:spacing w:val="-1"/>
          <w:lang w:val="es-PE"/>
        </w:rPr>
        <w:t>g</w:t>
      </w:r>
      <w:r w:rsidRPr="00700A8A">
        <w:rPr>
          <w:rFonts w:ascii="Calibri" w:eastAsia="Calibri" w:hAnsi="Calibri" w:cs="Calibri"/>
          <w:lang w:val="es-PE"/>
        </w:rPr>
        <w:t>a</w:t>
      </w:r>
      <w:r w:rsidRPr="00700A8A">
        <w:rPr>
          <w:rFonts w:ascii="Calibri" w:eastAsia="Calibri" w:hAnsi="Calibri" w:cs="Calibri"/>
          <w:spacing w:val="-1"/>
          <w:lang w:val="es-PE"/>
        </w:rPr>
        <w:t>n</w:t>
      </w:r>
      <w:r w:rsidRPr="00700A8A">
        <w:rPr>
          <w:rFonts w:ascii="Calibri" w:eastAsia="Calibri" w:hAnsi="Calibri" w:cs="Calibri"/>
          <w:lang w:val="es-PE"/>
        </w:rPr>
        <w:t>cho</w:t>
      </w:r>
      <w:r w:rsidRPr="00700A8A">
        <w:rPr>
          <w:rFonts w:ascii="Calibri" w:eastAsia="Calibri" w:hAnsi="Calibri" w:cs="Calibri"/>
          <w:spacing w:val="-2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lang w:val="es-PE"/>
        </w:rPr>
        <w:t>L</w:t>
      </w:r>
      <w:r w:rsidRPr="00700A8A">
        <w:rPr>
          <w:rFonts w:ascii="Calibri" w:eastAsia="Calibri" w:hAnsi="Calibri" w:cs="Calibri"/>
          <w:spacing w:val="-3"/>
          <w:lang w:val="es-PE"/>
        </w:rPr>
        <w:t>i</w:t>
      </w:r>
      <w:r w:rsidRPr="00700A8A">
        <w:rPr>
          <w:rFonts w:ascii="Calibri" w:eastAsia="Calibri" w:hAnsi="Calibri" w:cs="Calibri"/>
          <w:spacing w:val="-1"/>
          <w:lang w:val="es-PE"/>
        </w:rPr>
        <w:t>m</w:t>
      </w:r>
      <w:r w:rsidRPr="00700A8A">
        <w:rPr>
          <w:rFonts w:ascii="Calibri" w:eastAsia="Calibri" w:hAnsi="Calibri" w:cs="Calibri"/>
          <w:lang w:val="es-PE"/>
        </w:rPr>
        <w:t xml:space="preserve">a </w:t>
      </w:r>
      <w:r w:rsidRPr="00700A8A">
        <w:rPr>
          <w:rFonts w:ascii="Calibri" w:eastAsia="Calibri" w:hAnsi="Calibri" w:cs="Calibri"/>
          <w:spacing w:val="1"/>
          <w:lang w:val="es-PE"/>
        </w:rPr>
        <w:t>3</w:t>
      </w:r>
      <w:r w:rsidRPr="00700A8A">
        <w:rPr>
          <w:rFonts w:ascii="Calibri" w:eastAsia="Calibri" w:hAnsi="Calibri" w:cs="Calibri"/>
          <w:lang w:val="es-PE"/>
        </w:rPr>
        <w:t>3</w:t>
      </w:r>
      <w:r w:rsidRPr="00700A8A">
        <w:rPr>
          <w:rFonts w:ascii="Calibri" w:eastAsia="Calibri" w:hAnsi="Calibri" w:cs="Calibri"/>
          <w:spacing w:val="1"/>
          <w:lang w:val="es-PE"/>
        </w:rPr>
        <w:t xml:space="preserve"> </w:t>
      </w:r>
      <w:r w:rsidRPr="00700A8A">
        <w:rPr>
          <w:rFonts w:ascii="Calibri" w:eastAsia="Calibri" w:hAnsi="Calibri" w:cs="Calibri"/>
          <w:lang w:val="es-PE"/>
        </w:rPr>
        <w:t>–</w:t>
      </w:r>
      <w:r w:rsidRPr="00700A8A">
        <w:rPr>
          <w:rFonts w:ascii="Calibri" w:eastAsia="Calibri" w:hAnsi="Calibri" w:cs="Calibri"/>
          <w:spacing w:val="-1"/>
          <w:lang w:val="es-PE"/>
        </w:rPr>
        <w:t xml:space="preserve"> </w:t>
      </w:r>
      <w:r w:rsidRPr="00700A8A">
        <w:rPr>
          <w:rFonts w:ascii="Calibri" w:eastAsia="Calibri" w:hAnsi="Calibri" w:cs="Calibri"/>
          <w:spacing w:val="1"/>
          <w:lang w:val="es-PE"/>
        </w:rPr>
        <w:t>P</w:t>
      </w:r>
      <w:r w:rsidRPr="00700A8A">
        <w:rPr>
          <w:rFonts w:ascii="Calibri" w:eastAsia="Calibri" w:hAnsi="Calibri" w:cs="Calibri"/>
          <w:lang w:val="es-PE"/>
        </w:rPr>
        <w:t>erú.</w:t>
      </w:r>
      <w:r w:rsidRPr="00700A8A">
        <w:rPr>
          <w:rFonts w:ascii="Calibri" w:eastAsia="Calibri" w:hAnsi="Calibri" w:cs="Calibri"/>
          <w:spacing w:val="-3"/>
          <w:lang w:val="es-PE"/>
        </w:rPr>
        <w:t xml:space="preserve"> </w:t>
      </w:r>
      <w:r w:rsidRPr="00700A8A">
        <w:rPr>
          <w:rFonts w:ascii="Calibri" w:eastAsia="Calibri" w:hAnsi="Calibri" w:cs="Calibri"/>
          <w:lang w:val="es-PE"/>
        </w:rPr>
        <w:t>T</w:t>
      </w:r>
      <w:r w:rsidRPr="00700A8A">
        <w:rPr>
          <w:rFonts w:ascii="Calibri" w:eastAsia="Calibri" w:hAnsi="Calibri" w:cs="Calibri"/>
          <w:spacing w:val="1"/>
          <w:lang w:val="es-PE"/>
        </w:rPr>
        <w:t>e</w:t>
      </w:r>
      <w:r w:rsidRPr="00700A8A">
        <w:rPr>
          <w:rFonts w:ascii="Calibri" w:eastAsia="Calibri" w:hAnsi="Calibri" w:cs="Calibri"/>
          <w:lang w:val="es-PE"/>
        </w:rPr>
        <w:t>lé</w:t>
      </w:r>
      <w:r w:rsidRPr="00700A8A">
        <w:rPr>
          <w:rFonts w:ascii="Calibri" w:eastAsia="Calibri" w:hAnsi="Calibri" w:cs="Calibri"/>
          <w:spacing w:val="-2"/>
          <w:lang w:val="es-PE"/>
        </w:rPr>
        <w:t>f</w:t>
      </w:r>
      <w:r w:rsidRPr="00700A8A">
        <w:rPr>
          <w:rFonts w:ascii="Calibri" w:eastAsia="Calibri" w:hAnsi="Calibri" w:cs="Calibri"/>
          <w:spacing w:val="1"/>
          <w:lang w:val="es-PE"/>
        </w:rPr>
        <w:t>o</w:t>
      </w:r>
      <w:r w:rsidRPr="00700A8A">
        <w:rPr>
          <w:rFonts w:ascii="Calibri" w:eastAsia="Calibri" w:hAnsi="Calibri" w:cs="Calibri"/>
          <w:spacing w:val="-3"/>
          <w:lang w:val="es-PE"/>
        </w:rPr>
        <w:t>n</w:t>
      </w:r>
      <w:r w:rsidRPr="00700A8A">
        <w:rPr>
          <w:rFonts w:ascii="Calibri" w:eastAsia="Calibri" w:hAnsi="Calibri" w:cs="Calibri"/>
          <w:spacing w:val="1"/>
          <w:lang w:val="es-PE"/>
        </w:rPr>
        <w:t>o</w:t>
      </w:r>
      <w:r w:rsidRPr="00700A8A">
        <w:rPr>
          <w:rFonts w:ascii="Calibri" w:eastAsia="Calibri" w:hAnsi="Calibri" w:cs="Calibri"/>
          <w:lang w:val="es-PE"/>
        </w:rPr>
        <w:t xml:space="preserve">: </w:t>
      </w:r>
      <w:r w:rsidR="00700A8A" w:rsidRPr="00700A8A">
        <w:rPr>
          <w:rFonts w:ascii="Calibri" w:eastAsia="Calibri" w:hAnsi="Calibri" w:cs="Calibri"/>
          <w:spacing w:val="1"/>
          <w:lang w:val="es-PE"/>
        </w:rPr>
        <w:t>935812267</w:t>
      </w:r>
    </w:p>
    <w:p w14:paraId="56D029AA" w14:textId="7A098E44" w:rsidR="002A76BB" w:rsidRPr="00700A8A" w:rsidRDefault="00700A8A">
      <w:pPr>
        <w:ind w:left="2055" w:right="2934"/>
        <w:jc w:val="center"/>
        <w:rPr>
          <w:rFonts w:ascii="Calibri" w:eastAsia="Calibri" w:hAnsi="Calibri" w:cs="Calibri"/>
          <w:sz w:val="22"/>
          <w:szCs w:val="22"/>
          <w:lang w:val="es-PE"/>
        </w:rPr>
      </w:pPr>
      <w:hyperlink r:id="rId8" w:history="1">
        <w:r w:rsidRPr="00700A8A">
          <w:rPr>
            <w:rStyle w:val="Hyperlink"/>
            <w:rFonts w:ascii="Calibri" w:eastAsia="Calibri" w:hAnsi="Calibri" w:cs="Calibri"/>
            <w:sz w:val="22"/>
            <w:szCs w:val="22"/>
            <w:lang w:val="es-PE"/>
          </w:rPr>
          <w:t>admin@solobotica</w:t>
        </w:r>
        <w:r w:rsidRPr="00700A8A">
          <w:rPr>
            <w:rStyle w:val="Hyperlink"/>
            <w:rFonts w:ascii="Calibri" w:eastAsia="Calibri" w:hAnsi="Calibri" w:cs="Calibri"/>
            <w:spacing w:val="-2"/>
            <w:sz w:val="22"/>
            <w:szCs w:val="22"/>
            <w:lang w:val="es-PE"/>
          </w:rPr>
          <w:t>s</w:t>
        </w:r>
        <w:r w:rsidRPr="00700A8A">
          <w:rPr>
            <w:rStyle w:val="Hyperlink"/>
            <w:rFonts w:ascii="Calibri" w:eastAsia="Calibri" w:hAnsi="Calibri" w:cs="Calibri"/>
            <w:sz w:val="22"/>
            <w:szCs w:val="22"/>
            <w:lang w:val="es-PE"/>
          </w:rPr>
          <w:t>.c</w:t>
        </w:r>
        <w:r w:rsidRPr="00700A8A">
          <w:rPr>
            <w:rStyle w:val="Hyperlink"/>
            <w:rFonts w:ascii="Calibri" w:eastAsia="Calibri" w:hAnsi="Calibri" w:cs="Calibri"/>
            <w:spacing w:val="-1"/>
            <w:sz w:val="22"/>
            <w:szCs w:val="22"/>
            <w:lang w:val="es-PE"/>
          </w:rPr>
          <w:t>o</w:t>
        </w:r>
        <w:r w:rsidRPr="00700A8A">
          <w:rPr>
            <w:rStyle w:val="Hyperlink"/>
            <w:rFonts w:ascii="Calibri" w:eastAsia="Calibri" w:hAnsi="Calibri" w:cs="Calibri"/>
            <w:sz w:val="22"/>
            <w:szCs w:val="22"/>
            <w:lang w:val="es-PE"/>
          </w:rPr>
          <w:t>m</w:t>
        </w:r>
      </w:hyperlink>
      <w:r w:rsidR="00000000" w:rsidRPr="00700A8A">
        <w:rPr>
          <w:rFonts w:ascii="Calibri" w:eastAsia="Calibri" w:hAnsi="Calibri" w:cs="Calibri"/>
          <w:sz w:val="22"/>
          <w:szCs w:val="22"/>
          <w:lang w:val="es-PE"/>
        </w:rPr>
        <w:t xml:space="preserve"> - </w:t>
      </w:r>
      <w:hyperlink r:id="rId9">
        <w:r w:rsidR="002A76BB" w:rsidRPr="00700A8A">
          <w:rPr>
            <w:rFonts w:ascii="Calibri" w:eastAsia="Calibri" w:hAnsi="Calibri" w:cs="Calibri"/>
            <w:b/>
            <w:bCs/>
            <w:sz w:val="22"/>
            <w:szCs w:val="22"/>
            <w:lang w:val="es-PE"/>
          </w:rPr>
          <w:t>www.soloboticas.com</w:t>
        </w:r>
      </w:hyperlink>
    </w:p>
    <w:sectPr w:rsidR="002A76BB" w:rsidRPr="00700A8A">
      <w:type w:val="continuous"/>
      <w:pgSz w:w="11920" w:h="16840"/>
      <w:pgMar w:top="30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9704B"/>
    <w:multiLevelType w:val="multilevel"/>
    <w:tmpl w:val="826606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9332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BB"/>
    <w:rsid w:val="00035575"/>
    <w:rsid w:val="00176841"/>
    <w:rsid w:val="002A76BB"/>
    <w:rsid w:val="006F2E71"/>
    <w:rsid w:val="00700A8A"/>
    <w:rsid w:val="00A7045F"/>
    <w:rsid w:val="00B9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7F4175"/>
  <w15:docId w15:val="{E571F52D-B7B7-44A2-8676-68822879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00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solobotica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lobotic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 Carlo Vilcamiche Chavez</dc:creator>
  <cp:lastModifiedBy>ALUMNO - GIAN CARLO VILCAMICHE CHAVEZ</cp:lastModifiedBy>
  <cp:revision>5</cp:revision>
  <dcterms:created xsi:type="dcterms:W3CDTF">2024-01-08T18:20:00Z</dcterms:created>
  <dcterms:modified xsi:type="dcterms:W3CDTF">2025-02-12T18:29:00Z</dcterms:modified>
</cp:coreProperties>
</file>